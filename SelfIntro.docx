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52573" w14:textId="77C03F8A" w:rsidR="00A9204E" w:rsidRPr="00A12405" w:rsidRDefault="00432EB0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Hi my name is </w:t>
      </w:r>
      <w:r w:rsidRPr="00432EB0">
        <w:rPr>
          <w:sz w:val="48"/>
          <w:szCs w:val="48"/>
          <w:lang w:val="en-IN"/>
        </w:rPr>
        <w:t>Rathina Devi.R</w:t>
      </w:r>
      <w:r>
        <w:rPr>
          <w:sz w:val="48"/>
          <w:szCs w:val="48"/>
          <w:lang w:val="en-IN"/>
        </w:rPr>
        <w:t>, I  completed BCA in Bharathidasan University, and am currently working in AURA BPO company</w:t>
      </w:r>
      <w:r w:rsidR="002E6743">
        <w:rPr>
          <w:sz w:val="48"/>
          <w:szCs w:val="48"/>
          <w:lang w:val="en-IN"/>
        </w:rPr>
        <w:t xml:space="preserve">  </w:t>
      </w:r>
      <w:r w:rsidR="002E6743">
        <w:rPr>
          <w:sz w:val="48"/>
          <w:szCs w:val="48"/>
          <w:lang w:val="en-IN"/>
        </w:rPr>
        <w:tab/>
      </w:r>
    </w:p>
    <w:sectPr w:rsidR="00A9204E" w:rsidRPr="00A12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66646624">
    <w:abstractNumId w:val="19"/>
  </w:num>
  <w:num w:numId="2" w16cid:durableId="715007605">
    <w:abstractNumId w:val="12"/>
  </w:num>
  <w:num w:numId="3" w16cid:durableId="1220242330">
    <w:abstractNumId w:val="10"/>
  </w:num>
  <w:num w:numId="4" w16cid:durableId="624651972">
    <w:abstractNumId w:val="21"/>
  </w:num>
  <w:num w:numId="5" w16cid:durableId="808743016">
    <w:abstractNumId w:val="13"/>
  </w:num>
  <w:num w:numId="6" w16cid:durableId="1909029187">
    <w:abstractNumId w:val="16"/>
  </w:num>
  <w:num w:numId="7" w16cid:durableId="1983843968">
    <w:abstractNumId w:val="18"/>
  </w:num>
  <w:num w:numId="8" w16cid:durableId="1513184295">
    <w:abstractNumId w:val="9"/>
  </w:num>
  <w:num w:numId="9" w16cid:durableId="1866557785">
    <w:abstractNumId w:val="7"/>
  </w:num>
  <w:num w:numId="10" w16cid:durableId="555356749">
    <w:abstractNumId w:val="6"/>
  </w:num>
  <w:num w:numId="11" w16cid:durableId="7147237">
    <w:abstractNumId w:val="5"/>
  </w:num>
  <w:num w:numId="12" w16cid:durableId="64037014">
    <w:abstractNumId w:val="4"/>
  </w:num>
  <w:num w:numId="13" w16cid:durableId="488601390">
    <w:abstractNumId w:val="8"/>
  </w:num>
  <w:num w:numId="14" w16cid:durableId="1772815725">
    <w:abstractNumId w:val="3"/>
  </w:num>
  <w:num w:numId="15" w16cid:durableId="2030832512">
    <w:abstractNumId w:val="2"/>
  </w:num>
  <w:num w:numId="16" w16cid:durableId="181670924">
    <w:abstractNumId w:val="1"/>
  </w:num>
  <w:num w:numId="17" w16cid:durableId="1508596428">
    <w:abstractNumId w:val="0"/>
  </w:num>
  <w:num w:numId="18" w16cid:durableId="547449365">
    <w:abstractNumId w:val="14"/>
  </w:num>
  <w:num w:numId="19" w16cid:durableId="1980181987">
    <w:abstractNumId w:val="15"/>
  </w:num>
  <w:num w:numId="20" w16cid:durableId="1402215828">
    <w:abstractNumId w:val="20"/>
  </w:num>
  <w:num w:numId="21" w16cid:durableId="1880124054">
    <w:abstractNumId w:val="17"/>
  </w:num>
  <w:num w:numId="22" w16cid:durableId="9527855">
    <w:abstractNumId w:val="11"/>
  </w:num>
  <w:num w:numId="23" w16cid:durableId="16292445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05"/>
    <w:rsid w:val="002160CA"/>
    <w:rsid w:val="002E6743"/>
    <w:rsid w:val="00432EB0"/>
    <w:rsid w:val="00645252"/>
    <w:rsid w:val="006D3D74"/>
    <w:rsid w:val="007F4ED7"/>
    <w:rsid w:val="0083569A"/>
    <w:rsid w:val="00A12405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9010"/>
  <w15:chartTrackingRefBased/>
  <w15:docId w15:val="{C419D87E-9E96-4A36-B220-B74D5545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thi\AppData\Local\Microsoft\Office\16.0\DTS\en-IN%7b4D9AE8DC-BBFC-4486-B18B-CD19B81D3EB0%7d\%7b3E8F4C16-FCDF-4FD7-B843-95AB51AFB7F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{3E8F4C16-FCDF-4FD7-B843-95AB51AFB7FB}tf02786999_win32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Rathina Devi.R</dc:creator>
  <cp:keywords/>
  <dc:description/>
  <cp:lastModifiedBy>Rathina Devi.R</cp:lastModifiedBy>
  <cp:revision>2</cp:revision>
  <dcterms:created xsi:type="dcterms:W3CDTF">2024-09-21T14:44:00Z</dcterms:created>
  <dcterms:modified xsi:type="dcterms:W3CDTF">2024-09-21T14:44:00Z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